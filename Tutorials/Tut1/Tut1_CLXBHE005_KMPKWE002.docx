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99D2" w14:textId="51C43EB0" w:rsidR="0031728D" w:rsidRDefault="003172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Bhekanani Cele and Kwena </w:t>
      </w:r>
      <w:proofErr w:type="spellStart"/>
      <w:r>
        <w:rPr>
          <w:rFonts w:ascii="Arial" w:hAnsi="Arial" w:cs="Arial"/>
        </w:rPr>
        <w:t>Komape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Tutorial 1</w:t>
      </w:r>
      <w:r w:rsidR="008F77CC">
        <w:rPr>
          <w:rFonts w:ascii="Arial" w:hAnsi="Arial" w:cs="Arial"/>
        </w:rPr>
        <w:t xml:space="preserve"> EEE3096S</w:t>
      </w:r>
    </w:p>
    <w:p w14:paraId="1AFE556C" w14:textId="181F7B3D" w:rsidR="008F1CD9" w:rsidRPr="008F1CD9" w:rsidRDefault="008F1CD9">
      <w:pPr>
        <w:rPr>
          <w:rFonts w:ascii="Arial" w:hAnsi="Arial" w:cs="Arial"/>
        </w:rPr>
      </w:pPr>
      <w:r w:rsidRPr="008F1CD9">
        <w:rPr>
          <w:rFonts w:ascii="Arial" w:hAnsi="Arial" w:cs="Arial"/>
          <w:noProof/>
        </w:rPr>
        <w:drawing>
          <wp:inline distT="0" distB="0" distL="0" distR="0" wp14:anchorId="1840406D" wp14:editId="248898D4">
            <wp:extent cx="5731510" cy="49466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6141" w14:textId="69813B05" w:rsidR="008F1CD9" w:rsidRDefault="008F1CD9" w:rsidP="008F1C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F1CD9">
        <w:rPr>
          <w:rFonts w:ascii="Arial" w:hAnsi="Arial" w:cs="Arial"/>
        </w:rPr>
        <w:t xml:space="preserve">Git tracks the changes you make to files, so you have a record of what has been done, and you can revert to specific versions should you ever need to. Git also makes collaboration easier, allowing changes by multiple people to all </w:t>
      </w:r>
      <w:r w:rsidR="008F77CC">
        <w:rPr>
          <w:rFonts w:ascii="Arial" w:hAnsi="Arial" w:cs="Arial"/>
        </w:rPr>
        <w:t xml:space="preserve">to </w:t>
      </w:r>
      <w:r w:rsidRPr="008F1CD9">
        <w:rPr>
          <w:rFonts w:ascii="Arial" w:hAnsi="Arial" w:cs="Arial"/>
        </w:rPr>
        <w:t>be merged into one source.</w:t>
      </w:r>
    </w:p>
    <w:p w14:paraId="2121B2F5" w14:textId="1DC20D3A" w:rsidR="00DF480E" w:rsidRDefault="005464C4" w:rsidP="005464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8F1CD9">
        <w:rPr>
          <w:rFonts w:ascii="Arial" w:hAnsi="Arial" w:cs="Arial"/>
        </w:rPr>
        <w:t>it add</w:t>
      </w:r>
      <w:r w:rsidR="00DF480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</w:t>
      </w:r>
      <w:r w:rsidR="00DF480E" w:rsidRPr="005464C4">
        <w:rPr>
          <w:rFonts w:ascii="Arial" w:hAnsi="Arial" w:cs="Arial"/>
        </w:rPr>
        <w:t xml:space="preserve">it commit </w:t>
      </w:r>
      <w:r>
        <w:rPr>
          <w:rFonts w:ascii="Arial" w:hAnsi="Arial" w:cs="Arial"/>
        </w:rPr>
        <w:t>git remote</w:t>
      </w:r>
      <w:r w:rsidR="008F77C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</w:t>
      </w:r>
      <w:r w:rsidRPr="005464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</w:t>
      </w:r>
      <w:r w:rsidR="00DF480E" w:rsidRPr="005464C4">
        <w:rPr>
          <w:rFonts w:ascii="Arial" w:hAnsi="Arial" w:cs="Arial"/>
        </w:rPr>
        <w:t>it push</w:t>
      </w:r>
      <w:r>
        <w:rPr>
          <w:rFonts w:ascii="Arial" w:hAnsi="Arial" w:cs="Arial"/>
        </w:rPr>
        <w:t xml:space="preserve"> commands</w:t>
      </w:r>
    </w:p>
    <w:p w14:paraId="51ED3820" w14:textId="09B4AE89" w:rsidR="005464C4" w:rsidRDefault="005464C4" w:rsidP="005464C4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307125BF" w14:textId="3A8C4970" w:rsidR="005464C4" w:rsidRDefault="0003397B" w:rsidP="005464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means</w:t>
      </w:r>
      <w:r w:rsidR="005464C4" w:rsidRPr="005464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="005464C4" w:rsidRPr="005464C4">
        <w:rPr>
          <w:rFonts w:ascii="Arial" w:hAnsi="Arial" w:cs="Arial"/>
        </w:rPr>
        <w:t>file that ha</w:t>
      </w:r>
      <w:r w:rsidR="008F77CC">
        <w:rPr>
          <w:rFonts w:ascii="Arial" w:hAnsi="Arial" w:cs="Arial"/>
        </w:rPr>
        <w:t>s</w:t>
      </w:r>
      <w:r w:rsidR="005464C4" w:rsidRPr="005464C4">
        <w:rPr>
          <w:rFonts w:ascii="Arial" w:hAnsi="Arial" w:cs="Arial"/>
        </w:rPr>
        <w:t xml:space="preserve"> been created within your repo's working directory but ha</w:t>
      </w:r>
      <w:r w:rsidR="008F77CC">
        <w:rPr>
          <w:rFonts w:ascii="Arial" w:hAnsi="Arial" w:cs="Arial"/>
        </w:rPr>
        <w:t>s</w:t>
      </w:r>
      <w:r w:rsidR="005464C4" w:rsidRPr="005464C4">
        <w:rPr>
          <w:rFonts w:ascii="Arial" w:hAnsi="Arial" w:cs="Arial"/>
        </w:rPr>
        <w:t xml:space="preserve"> not yet been added to the repository's tracking index using the git add command</w:t>
      </w:r>
      <w:r>
        <w:rPr>
          <w:rFonts w:ascii="Arial" w:hAnsi="Arial" w:cs="Arial"/>
        </w:rPr>
        <w:t>.</w:t>
      </w:r>
    </w:p>
    <w:p w14:paraId="1FB02DBE" w14:textId="32EA29B3" w:rsidR="005464C4" w:rsidRDefault="005464C4" w:rsidP="005464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means a file has been prepared to be committed</w:t>
      </w:r>
      <w:r w:rsidR="0003397B">
        <w:rPr>
          <w:rFonts w:ascii="Arial" w:hAnsi="Arial" w:cs="Arial"/>
        </w:rPr>
        <w:t>, i.e.</w:t>
      </w:r>
      <w:r>
        <w:rPr>
          <w:rFonts w:ascii="Arial" w:hAnsi="Arial" w:cs="Arial"/>
        </w:rPr>
        <w:t xml:space="preserve"> it is ready to be committed.  </w:t>
      </w:r>
      <w:r w:rsidRPr="005464C4">
        <w:rPr>
          <w:rFonts w:ascii="Arial" w:hAnsi="Arial" w:cs="Arial"/>
        </w:rPr>
        <w:t>Git, with its index</w:t>
      </w:r>
      <w:r w:rsidR="008F77CC">
        <w:rPr>
          <w:rFonts w:ascii="Arial" w:hAnsi="Arial" w:cs="Arial"/>
        </w:rPr>
        <w:t>,</w:t>
      </w:r>
      <w:r w:rsidRPr="005464C4">
        <w:rPr>
          <w:rFonts w:ascii="Arial" w:hAnsi="Arial" w:cs="Arial"/>
        </w:rPr>
        <w:t xml:space="preserve"> allows you to commit only certain parts of the changes you've done since the last commit.</w:t>
      </w:r>
    </w:p>
    <w:p w14:paraId="6BE3C96D" w14:textId="0B8B8F1F" w:rsidR="0003397B" w:rsidRDefault="0003397B" w:rsidP="005464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means an</w:t>
      </w:r>
      <w:r w:rsidRPr="0003397B">
        <w:rPr>
          <w:rFonts w:ascii="Arial" w:hAnsi="Arial" w:cs="Arial"/>
        </w:rPr>
        <w:t xml:space="preserve"> individual change to a file (or set of files)</w:t>
      </w:r>
      <w:r>
        <w:rPr>
          <w:rFonts w:ascii="Arial" w:hAnsi="Arial" w:cs="Arial"/>
        </w:rPr>
        <w:t xml:space="preserve"> ha</w:t>
      </w:r>
      <w:r w:rsidR="008F77C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been saved and a </w:t>
      </w:r>
      <w:r w:rsidRPr="0003397B">
        <w:rPr>
          <w:rFonts w:ascii="Arial" w:hAnsi="Arial" w:cs="Arial"/>
        </w:rPr>
        <w:t xml:space="preserve">unique ID (hash) </w:t>
      </w:r>
      <w:r>
        <w:rPr>
          <w:rFonts w:ascii="Arial" w:hAnsi="Arial" w:cs="Arial"/>
        </w:rPr>
        <w:t xml:space="preserve">has been created, </w:t>
      </w:r>
      <w:r w:rsidRPr="0003397B">
        <w:rPr>
          <w:rFonts w:ascii="Arial" w:hAnsi="Arial" w:cs="Arial"/>
        </w:rPr>
        <w:t xml:space="preserve">that allows you to keep </w:t>
      </w:r>
      <w:r w:rsidR="008F77CC">
        <w:rPr>
          <w:rFonts w:ascii="Arial" w:hAnsi="Arial" w:cs="Arial"/>
        </w:rPr>
        <w:t xml:space="preserve">a </w:t>
      </w:r>
      <w:r w:rsidRPr="0003397B">
        <w:rPr>
          <w:rFonts w:ascii="Arial" w:hAnsi="Arial" w:cs="Arial"/>
        </w:rPr>
        <w:t>record of what changes were made when and by who</w:t>
      </w:r>
      <w:r>
        <w:rPr>
          <w:rFonts w:ascii="Arial" w:hAnsi="Arial" w:cs="Arial"/>
        </w:rPr>
        <w:t>.</w:t>
      </w:r>
    </w:p>
    <w:p w14:paraId="343E83E7" w14:textId="4C472A8A" w:rsidR="008F77CC" w:rsidRPr="008F77CC" w:rsidRDefault="008F77CC" w:rsidP="008F77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 Shared Repository Link: </w:t>
      </w:r>
      <w:hyperlink r:id="rId8" w:history="1">
        <w:r w:rsidRPr="008F77CC">
          <w:rPr>
            <w:rStyle w:val="Hyperlink"/>
            <w:rFonts w:ascii="Arial" w:hAnsi="Arial" w:cs="Arial"/>
          </w:rPr>
          <w:t>https://github.com/BhekananiCele/Tutorial1.git</w:t>
        </w:r>
      </w:hyperlink>
    </w:p>
    <w:sectPr w:rsidR="008F77CC" w:rsidRPr="008F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AF8E" w14:textId="77777777" w:rsidR="008F1CD9" w:rsidRDefault="008F1CD9" w:rsidP="008F1CD9">
      <w:pPr>
        <w:spacing w:after="0" w:line="240" w:lineRule="auto"/>
      </w:pPr>
      <w:r>
        <w:separator/>
      </w:r>
    </w:p>
  </w:endnote>
  <w:endnote w:type="continuationSeparator" w:id="0">
    <w:p w14:paraId="18351EB0" w14:textId="77777777" w:rsidR="008F1CD9" w:rsidRDefault="008F1CD9" w:rsidP="008F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C722" w14:textId="77777777" w:rsidR="008F1CD9" w:rsidRDefault="008F1CD9" w:rsidP="008F1CD9">
      <w:pPr>
        <w:spacing w:after="0" w:line="240" w:lineRule="auto"/>
      </w:pPr>
      <w:r>
        <w:separator/>
      </w:r>
    </w:p>
  </w:footnote>
  <w:footnote w:type="continuationSeparator" w:id="0">
    <w:p w14:paraId="5EBE7424" w14:textId="77777777" w:rsidR="008F1CD9" w:rsidRDefault="008F1CD9" w:rsidP="008F1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64D5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xMLMwNjK0NDQ0MjFT0lEKTi0uzszPAykwqgUAV8s9ySwAAAA="/>
  </w:docVars>
  <w:rsids>
    <w:rsidRoot w:val="00647BC6"/>
    <w:rsid w:val="0003397B"/>
    <w:rsid w:val="0031728D"/>
    <w:rsid w:val="0040706D"/>
    <w:rsid w:val="00477DCD"/>
    <w:rsid w:val="005464C4"/>
    <w:rsid w:val="00647BC6"/>
    <w:rsid w:val="008F1CD9"/>
    <w:rsid w:val="008F77CC"/>
    <w:rsid w:val="00C72315"/>
    <w:rsid w:val="00DB1E49"/>
    <w:rsid w:val="00DF480E"/>
    <w:rsid w:val="00E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06BA"/>
  <w15:chartTrackingRefBased/>
  <w15:docId w15:val="{F0BA18DF-2B52-43BC-9785-E649B2CB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6D"/>
  </w:style>
  <w:style w:type="paragraph" w:styleId="Heading1">
    <w:name w:val="heading 1"/>
    <w:basedOn w:val="Normal"/>
    <w:next w:val="Normal"/>
    <w:link w:val="Heading1Char"/>
    <w:uiPriority w:val="9"/>
    <w:qFormat/>
    <w:rsid w:val="00C7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272"/>
    <w:pPr>
      <w:keepNext/>
      <w:keepLines/>
      <w:spacing w:before="40"/>
      <w:outlineLvl w:val="1"/>
    </w:pPr>
    <w:rPr>
      <w:rFonts w:ascii="Consolas" w:eastAsiaTheme="majorEastAsia" w:hAnsi="Consolas" w:cstheme="majorBidi"/>
      <w:color w:val="00B0F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0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272"/>
    <w:rPr>
      <w:rFonts w:ascii="Consolas" w:eastAsiaTheme="majorEastAsia" w:hAnsi="Consolas" w:cstheme="majorBidi"/>
      <w:color w:val="00B0F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72"/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2315"/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8F1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D9"/>
  </w:style>
  <w:style w:type="paragraph" w:styleId="Footer">
    <w:name w:val="footer"/>
    <w:basedOn w:val="Normal"/>
    <w:link w:val="FooterChar"/>
    <w:uiPriority w:val="99"/>
    <w:unhideWhenUsed/>
    <w:rsid w:val="008F1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D9"/>
  </w:style>
  <w:style w:type="paragraph" w:styleId="ListParagraph">
    <w:name w:val="List Paragraph"/>
    <w:basedOn w:val="Normal"/>
    <w:uiPriority w:val="34"/>
    <w:qFormat/>
    <w:rsid w:val="008F1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ekananiCele/Tutorial1.git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D85E1ACD0EA468F3A973E70E42B83" ma:contentTypeVersion="10" ma:contentTypeDescription="Create a new document." ma:contentTypeScope="" ma:versionID="cd385fb0cefb193a38926cf1c49c4334">
  <xsd:schema xmlns:xsd="http://www.w3.org/2001/XMLSchema" xmlns:xs="http://www.w3.org/2001/XMLSchema" xmlns:p="http://schemas.microsoft.com/office/2006/metadata/properties" xmlns:ns2="e2df3b07-94c6-4ca2-a676-350fe7a80fb9" targetNamespace="http://schemas.microsoft.com/office/2006/metadata/properties" ma:root="true" ma:fieldsID="6437d115dcaa61e972300e9e22ca24d5" ns2:_="">
    <xsd:import namespace="e2df3b07-94c6-4ca2-a676-350fe7a80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f3b07-94c6-4ca2-a676-350fe7a80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2df3b07-94c6-4ca2-a676-350fe7a80fb9" xsi:nil="true"/>
  </documentManagement>
</p:properties>
</file>

<file path=customXml/itemProps1.xml><?xml version="1.0" encoding="utf-8"?>
<ds:datastoreItem xmlns:ds="http://schemas.openxmlformats.org/officeDocument/2006/customXml" ds:itemID="{EF83197B-5180-4548-A49D-60F707C6B71A}"/>
</file>

<file path=customXml/itemProps2.xml><?xml version="1.0" encoding="utf-8"?>
<ds:datastoreItem xmlns:ds="http://schemas.openxmlformats.org/officeDocument/2006/customXml" ds:itemID="{598580E4-B17D-4F70-AA90-25A05FE0A322}"/>
</file>

<file path=customXml/itemProps3.xml><?xml version="1.0" encoding="utf-8"?>
<ds:datastoreItem xmlns:ds="http://schemas.openxmlformats.org/officeDocument/2006/customXml" ds:itemID="{40E53212-8C46-4969-917A-60A9B25B5E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Bhekanani Cele</dc:creator>
  <cp:keywords/>
  <dc:description/>
  <cp:lastModifiedBy>Bhekanani Cele</cp:lastModifiedBy>
  <cp:revision>3</cp:revision>
  <cp:lastPrinted>2021-08-15T19:17:00Z</cp:lastPrinted>
  <dcterms:created xsi:type="dcterms:W3CDTF">2021-08-14T09:27:00Z</dcterms:created>
  <dcterms:modified xsi:type="dcterms:W3CDTF">2021-08-15T19:23:00Z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0x010100385D85E1ACD0EA468F3A973E70E42B83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